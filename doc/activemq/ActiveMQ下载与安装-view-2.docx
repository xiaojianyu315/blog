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5D2C" w14:textId="7FC1EF58" w:rsidR="001A4051" w:rsidRDefault="00DB78D3" w:rsidP="00DB78D3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ActiveMQ</w:t>
      </w:r>
      <w:proofErr w:type="spellEnd"/>
      <w:r>
        <w:rPr>
          <w:rFonts w:hint="eastAsia"/>
          <w:sz w:val="40"/>
          <w:szCs w:val="40"/>
        </w:rPr>
        <w:t xml:space="preserve"> </w:t>
      </w:r>
      <w:r w:rsidR="00B3165C">
        <w:rPr>
          <w:rFonts w:hint="eastAsia"/>
          <w:sz w:val="40"/>
          <w:szCs w:val="40"/>
        </w:rPr>
        <w:t>下载与安装</w:t>
      </w:r>
    </w:p>
    <w:p w14:paraId="3BA9FBF1" w14:textId="77777777" w:rsidR="00B3165C" w:rsidRPr="00A728E1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Theme="minorEastAsia" w:hAnsiTheme="minorEastAsia" w:cs="Times"/>
          <w:color w:val="000000"/>
          <w:kern w:val="0"/>
        </w:rPr>
      </w:pPr>
      <w:r w:rsidRPr="00A728E1">
        <w:rPr>
          <w:rFonts w:asciiTheme="minorEastAsia" w:hAnsiTheme="minorEastAsia" w:cs="Times"/>
          <w:color w:val="000000"/>
          <w:kern w:val="0"/>
        </w:rPr>
        <w:t>简述：这章主要讲解安装前提、安装过程、安装会遇到哪些问题</w:t>
      </w:r>
    </w:p>
    <w:p w14:paraId="03331D67" w14:textId="13956584" w:rsidR="00B3165C" w:rsidRPr="00A728E1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A728E1">
        <w:rPr>
          <w:rFonts w:asciiTheme="minorEastAsia" w:hAnsiTheme="minorEastAsia" w:cs="Times"/>
          <w:color w:val="000000"/>
          <w:kern w:val="0"/>
        </w:rPr>
        <w:t>版本：apache-activemq-5.1</w:t>
      </w:r>
      <w:r w:rsidRPr="00A728E1">
        <w:rPr>
          <w:rFonts w:asciiTheme="minorEastAsia" w:hAnsiTheme="minorEastAsia" w:cs="Times" w:hint="eastAsia"/>
          <w:color w:val="000000"/>
          <w:kern w:val="0"/>
        </w:rPr>
        <w:t>5.0</w:t>
      </w:r>
    </w:p>
    <w:p w14:paraId="547DB5D9" w14:textId="2D79E6E7" w:rsidR="002C6079" w:rsidRPr="00A728E1" w:rsidRDefault="002C6079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A728E1">
        <w:rPr>
          <w:rFonts w:asciiTheme="minorEastAsia" w:hAnsiTheme="minorEastAsia" w:cs="Times" w:hint="eastAsia"/>
          <w:color w:val="000000"/>
          <w:kern w:val="0"/>
        </w:rPr>
        <w:t>系统环境：Linux</w:t>
      </w:r>
    </w:p>
    <w:p w14:paraId="5AFBAB85" w14:textId="77777777" w:rsidR="00B3165C" w:rsidRDefault="00B3165C" w:rsidP="00B3165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</w:p>
    <w:p w14:paraId="24D19A3A" w14:textId="5F6356C7" w:rsidR="00B3165C" w:rsidRPr="005C38A0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5C38A0">
        <w:rPr>
          <w:rFonts w:asciiTheme="minorEastAsia" w:hAnsiTheme="minorEastAsia" w:cs="Times"/>
          <w:color w:val="000000"/>
          <w:kern w:val="0"/>
        </w:rPr>
        <w:t>由于</w:t>
      </w:r>
      <w:proofErr w:type="spellStart"/>
      <w:r w:rsidRPr="005C38A0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5C38A0">
        <w:rPr>
          <w:rFonts w:asciiTheme="minorEastAsia" w:hAnsiTheme="minorEastAsia" w:cs="Times"/>
          <w:color w:val="000000"/>
          <w:kern w:val="0"/>
        </w:rPr>
        <w:t>是java编写，所以需要先安装java环境，首先下载jdk1.7，此处</w:t>
      </w:r>
      <w:r w:rsidRPr="005C38A0">
        <w:rPr>
          <w:rFonts w:asciiTheme="minorEastAsia" w:hAnsiTheme="minorEastAsia" w:cs="Times" w:hint="eastAsia"/>
          <w:color w:val="000000"/>
          <w:kern w:val="0"/>
        </w:rPr>
        <w:t>就不讲解</w:t>
      </w:r>
      <w:proofErr w:type="spellStart"/>
      <w:r w:rsidRPr="005C38A0">
        <w:rPr>
          <w:rFonts w:asciiTheme="minorEastAsia" w:hAnsiTheme="minorEastAsia" w:cs="Times" w:hint="eastAsia"/>
          <w:color w:val="000000"/>
          <w:kern w:val="0"/>
        </w:rPr>
        <w:t>jdk</w:t>
      </w:r>
      <w:proofErr w:type="spellEnd"/>
      <w:r w:rsidR="005168F6">
        <w:rPr>
          <w:rFonts w:asciiTheme="minorEastAsia" w:hAnsiTheme="minorEastAsia" w:cs="Times" w:hint="eastAsia"/>
          <w:color w:val="000000"/>
          <w:kern w:val="0"/>
        </w:rPr>
        <w:t>的安装了，需要你自行安装好</w:t>
      </w:r>
    </w:p>
    <w:p w14:paraId="563E3E60" w14:textId="77777777" w:rsidR="00337442" w:rsidRPr="00337442" w:rsidRDefault="00337442" w:rsidP="00836B8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Chars="150" w:left="360"/>
        <w:jc w:val="left"/>
        <w:rPr>
          <w:rFonts w:asciiTheme="minorEastAsia" w:hAnsiTheme="minorEastAsia" w:cs="Times" w:hint="eastAsia"/>
          <w:color w:val="000000"/>
          <w:kern w:val="0"/>
        </w:rPr>
      </w:pPr>
    </w:p>
    <w:p w14:paraId="2E618F3F" w14:textId="4A2675D3" w:rsidR="00B3165C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 w:hint="eastAsia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官网下载最新的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二进制包，直接去官方地址：</w:t>
      </w:r>
      <w:r w:rsidRPr="00B3165C">
        <w:rPr>
          <w:rFonts w:asciiTheme="minorEastAsia" w:hAnsiTheme="minorEastAsia" w:cs="Times"/>
          <w:color w:val="000000"/>
          <w:kern w:val="0"/>
        </w:rPr>
        <w:fldChar w:fldCharType="begin"/>
      </w:r>
      <w:r w:rsidRPr="00B3165C">
        <w:rPr>
          <w:rFonts w:asciiTheme="minorEastAsia" w:hAnsiTheme="minorEastAsia" w:cs="Times"/>
          <w:color w:val="000000"/>
          <w:kern w:val="0"/>
        </w:rPr>
        <w:instrText>HYPERLINK "http://activemq.apache.org/download.html"</w:instrText>
      </w:r>
      <w:r w:rsidRPr="00B3165C">
        <w:rPr>
          <w:rFonts w:asciiTheme="minorEastAsia" w:hAnsiTheme="minorEastAsia" w:cs="Times"/>
          <w:color w:val="000000"/>
          <w:kern w:val="0"/>
        </w:rPr>
      </w:r>
      <w:r w:rsidRPr="00B3165C">
        <w:rPr>
          <w:rFonts w:asciiTheme="minorEastAsia" w:hAnsiTheme="minorEastAsia" w:cs="Times"/>
          <w:color w:val="000000"/>
          <w:kern w:val="0"/>
        </w:rPr>
        <w:fldChar w:fldCharType="separate"/>
      </w:r>
      <w:r w:rsidRPr="00B3165C">
        <w:rPr>
          <w:rFonts w:asciiTheme="minorEastAsia" w:hAnsiTheme="minorEastAsia" w:cs="Times"/>
          <w:color w:val="0000FF"/>
          <w:kern w:val="0"/>
          <w:u w:val="single" w:color="0000FF"/>
        </w:rPr>
        <w:t>http://activemq.apache.org/download.html</w:t>
      </w:r>
      <w:r w:rsidRPr="00B3165C">
        <w:rPr>
          <w:rFonts w:asciiTheme="minorEastAsia" w:hAnsiTheme="minorEastAsia" w:cs="Times"/>
          <w:color w:val="000000"/>
          <w:kern w:val="0"/>
        </w:rPr>
        <w:fldChar w:fldCharType="end"/>
      </w:r>
      <w:r w:rsidRPr="00B3165C">
        <w:rPr>
          <w:rFonts w:asciiTheme="minorEastAsia" w:hAnsiTheme="minorEastAsia" w:cs="Times"/>
          <w:color w:val="000000"/>
          <w:kern w:val="0"/>
        </w:rPr>
        <w:t>下载</w:t>
      </w:r>
      <w:r w:rsidR="00856A14">
        <w:rPr>
          <w:rFonts w:asciiTheme="minorEastAsia" w:hAnsiTheme="minorEastAsia" w:cs="Times" w:hint="eastAsia"/>
          <w:color w:val="000000"/>
          <w:kern w:val="0"/>
        </w:rPr>
        <w:t>，如果你觉得麻烦，我也提供了</w:t>
      </w:r>
      <w:hyperlink r:id="rId6" w:history="1">
        <w:r w:rsidR="00856A14" w:rsidRPr="00856A14">
          <w:rPr>
            <w:rStyle w:val="a8"/>
            <w:rFonts w:asciiTheme="minorEastAsia" w:hAnsiTheme="minorEastAsia" w:cs="Times" w:hint="eastAsia"/>
            <w:kern w:val="0"/>
          </w:rPr>
          <w:t>原版下载包</w:t>
        </w:r>
      </w:hyperlink>
      <w:r w:rsidR="003B5819">
        <w:rPr>
          <w:rFonts w:asciiTheme="minorEastAsia" w:hAnsiTheme="minorEastAsia" w:cs="Times" w:hint="eastAsia"/>
          <w:color w:val="000000"/>
          <w:kern w:val="0"/>
        </w:rPr>
        <w:t>，你可以直接下载使用</w:t>
      </w:r>
      <w:bookmarkStart w:id="0" w:name="_GoBack"/>
      <w:bookmarkEnd w:id="0"/>
    </w:p>
    <w:p w14:paraId="2CEBC171" w14:textId="77777777" w:rsidR="00337442" w:rsidRPr="00337442" w:rsidRDefault="00337442" w:rsidP="00836B8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Chars="150" w:left="360"/>
        <w:jc w:val="left"/>
        <w:rPr>
          <w:rFonts w:asciiTheme="minorEastAsia" w:hAnsiTheme="minorEastAsia" w:cs="Times" w:hint="eastAsia"/>
          <w:color w:val="000000"/>
          <w:kern w:val="0"/>
        </w:rPr>
      </w:pPr>
    </w:p>
    <w:p w14:paraId="6FC123B9" w14:textId="0C1FF029" w:rsidR="00B3165C" w:rsidRPr="00B3165C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下载后解压进入</w:t>
      </w:r>
      <w:r w:rsidR="00ED6471" w:rsidRPr="0076567D">
        <w:rPr>
          <w:rFonts w:asciiTheme="minorEastAsia" w:hAnsiTheme="minorEastAsia" w:cs="Times"/>
          <w:color w:val="000000"/>
          <w:kern w:val="0"/>
        </w:rPr>
        <w:t>linux-x86-64</w:t>
      </w:r>
      <w:r w:rsidRPr="00B3165C">
        <w:rPr>
          <w:rFonts w:asciiTheme="minorEastAsia" w:hAnsiTheme="minorEastAsia" w:cs="Times"/>
          <w:color w:val="000000"/>
          <w:kern w:val="0"/>
        </w:rPr>
        <w:t>目录，</w:t>
      </w:r>
    </w:p>
    <w:p w14:paraId="5F84671E" w14:textId="65A287CE" w:rsidR="00B3165C" w:rsidRPr="00B3165C" w:rsidRDefault="00122345" w:rsidP="0012234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jc w:val="left"/>
        <w:rPr>
          <w:rFonts w:asciiTheme="minorEastAsia" w:hAnsiTheme="minorEastAsia" w:cs="Times"/>
          <w:color w:val="000000"/>
          <w:kern w:val="0"/>
        </w:rPr>
      </w:pPr>
      <w:r>
        <w:rPr>
          <w:rFonts w:asciiTheme="minorEastAsia" w:hAnsiTheme="minorEastAsia" w:cs="Times" w:hint="eastAsia"/>
          <w:color w:val="000000"/>
          <w:kern w:val="0"/>
        </w:rPr>
        <w:tab/>
      </w:r>
      <w:r w:rsidR="00337442">
        <w:rPr>
          <w:rFonts w:asciiTheme="minorEastAsia" w:hAnsiTheme="minorEastAsia" w:cs="Times"/>
          <w:color w:val="000000"/>
          <w:kern w:val="0"/>
        </w:rPr>
        <w:t>/apache-activemq-5.15.0</w:t>
      </w:r>
      <w:r w:rsidR="00B3165C" w:rsidRPr="00B3165C">
        <w:rPr>
          <w:rFonts w:asciiTheme="minorEastAsia" w:hAnsiTheme="minorEastAsia" w:cs="Times"/>
          <w:color w:val="000000"/>
          <w:kern w:val="0"/>
        </w:rPr>
        <w:t>/bin/</w:t>
      </w:r>
      <w:r w:rsidR="0076567D" w:rsidRPr="0076567D">
        <w:rPr>
          <w:rFonts w:asciiTheme="minorEastAsia" w:hAnsiTheme="minorEastAsia" w:cs="Times"/>
          <w:color w:val="000000"/>
          <w:kern w:val="0"/>
        </w:rPr>
        <w:t>linux-x86-64</w:t>
      </w:r>
    </w:p>
    <w:p w14:paraId="7574CDED" w14:textId="77777777" w:rsidR="00B3165C" w:rsidRPr="00B3165C" w:rsidRDefault="00B3165C" w:rsidP="00836B89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1D0CE9BF" w14:textId="41F2284A" w:rsidR="00B3165C" w:rsidRPr="00B3165C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启动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，</w:t>
      </w:r>
      <w:r w:rsidRPr="00B3165C">
        <w:rPr>
          <w:rFonts w:asciiTheme="minorEastAsia" w:hAnsiTheme="minorEastAsia" w:cs="Times"/>
          <w:color w:val="FB0007"/>
          <w:kern w:val="0"/>
        </w:rPr>
        <w:t>记住启动前一定要记住你的电脑的主机名不能有特殊符号，我的主机名因为有个“-”（中划线），死活起不来服务</w:t>
      </w:r>
    </w:p>
    <w:p w14:paraId="1370068D" w14:textId="2740DAAE" w:rsidR="00B3165C" w:rsidRPr="00B3165C" w:rsidRDefault="00122345" w:rsidP="0012234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40" w:lineRule="atLeast"/>
        <w:jc w:val="left"/>
        <w:rPr>
          <w:rFonts w:asciiTheme="minorEastAsia" w:hAnsiTheme="minorEastAsia" w:cs="Times"/>
          <w:color w:val="000000"/>
          <w:kern w:val="0"/>
        </w:rPr>
      </w:pPr>
      <w:r>
        <w:rPr>
          <w:rFonts w:asciiTheme="minorEastAsia" w:hAnsiTheme="minorEastAsia" w:cs="Times" w:hint="eastAsia"/>
          <w:color w:val="000000"/>
          <w:kern w:val="0"/>
        </w:rPr>
        <w:tab/>
      </w:r>
      <w:proofErr w:type="gramStart"/>
      <w:r w:rsidR="00B3165C" w:rsidRPr="00B3165C">
        <w:rPr>
          <w:rFonts w:asciiTheme="minorEastAsia" w:hAnsiTheme="minorEastAsia" w:cs="Times"/>
          <w:color w:val="000000"/>
          <w:kern w:val="0"/>
        </w:rPr>
        <w:t>./</w:t>
      </w:r>
      <w:proofErr w:type="spellStart"/>
      <w:proofErr w:type="gramEnd"/>
      <w:r w:rsidR="00B3165C"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="00B3165C" w:rsidRPr="00B3165C">
        <w:rPr>
          <w:rFonts w:asciiTheme="minorEastAsia" w:hAnsiTheme="minorEastAsia" w:cs="Times"/>
          <w:color w:val="000000"/>
          <w:kern w:val="0"/>
        </w:rPr>
        <w:t> start</w:t>
      </w:r>
    </w:p>
    <w:p w14:paraId="4BB8119C" w14:textId="77777777" w:rsidR="00B3165C" w:rsidRPr="00B3165C" w:rsidRDefault="00B3165C" w:rsidP="00836B89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6F8864F6" w14:textId="77777777" w:rsidR="00B3165C" w:rsidRPr="00B3165C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启动成功提示 Starting 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 Broker...，说明已经启动成功</w:t>
      </w:r>
    </w:p>
    <w:p w14:paraId="28D9EB1A" w14:textId="77777777" w:rsidR="00B3165C" w:rsidRPr="00B3165C" w:rsidRDefault="00B3165C" w:rsidP="00836B89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 w:hint="eastAsia"/>
          <w:color w:val="000000"/>
          <w:kern w:val="0"/>
        </w:rPr>
      </w:pPr>
    </w:p>
    <w:p w14:paraId="368D0ECA" w14:textId="40FADD93" w:rsidR="00B3165C" w:rsidRPr="005F54B1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登录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控制台</w:t>
      </w:r>
      <w:r w:rsidR="005F54B1">
        <w:rPr>
          <w:rFonts w:asciiTheme="minorEastAsia" w:hAnsiTheme="minorEastAsia" w:cs="Times" w:hint="eastAsia"/>
          <w:color w:val="000000"/>
          <w:kern w:val="0"/>
        </w:rPr>
        <w:t>,</w:t>
      </w:r>
      <w:r w:rsidRPr="005F54B1">
        <w:rPr>
          <w:rFonts w:asciiTheme="minorEastAsia" w:hAnsiTheme="minorEastAsia" w:cs="Times"/>
          <w:color w:val="000000"/>
          <w:kern w:val="0"/>
        </w:rPr>
        <w:t>浏览器输入：</w:t>
      </w:r>
      <w:hyperlink r:id="rId7" w:history="1">
        <w:r w:rsidRPr="005F54B1">
          <w:rPr>
            <w:rFonts w:asciiTheme="minorEastAsia" w:hAnsiTheme="minorEastAsia" w:cs="Tahoma"/>
            <w:color w:val="0000E9"/>
            <w:kern w:val="0"/>
            <w:u w:val="single" w:color="0000E9"/>
          </w:rPr>
          <w:t>http://127.0.0.1:8161/admin/</w:t>
        </w:r>
      </w:hyperlink>
      <w:r w:rsidRPr="005F54B1">
        <w:rPr>
          <w:rFonts w:asciiTheme="minorEastAsia" w:hAnsiTheme="minorEastAsia" w:cs="Times"/>
          <w:color w:val="000000"/>
          <w:kern w:val="0"/>
        </w:rPr>
        <w:t xml:space="preserve"> </w:t>
      </w:r>
      <w:r w:rsidR="005F54B1">
        <w:rPr>
          <w:rFonts w:asciiTheme="minorEastAsia" w:hAnsiTheme="minorEastAsia" w:cs="Times"/>
          <w:color w:val="000000"/>
          <w:kern w:val="0"/>
        </w:rPr>
        <w:t>用</w:t>
      </w:r>
      <w:r w:rsidR="005F54B1">
        <w:rPr>
          <w:rFonts w:asciiTheme="minorEastAsia" w:hAnsiTheme="minorEastAsia" w:cs="Times" w:hint="eastAsia"/>
          <w:color w:val="000000"/>
          <w:kern w:val="0"/>
        </w:rPr>
        <w:t>户</w:t>
      </w:r>
      <w:r w:rsidRPr="005F54B1">
        <w:rPr>
          <w:rFonts w:asciiTheme="minorEastAsia" w:hAnsiTheme="minorEastAsia" w:cs="Times"/>
          <w:color w:val="000000"/>
          <w:kern w:val="0"/>
        </w:rPr>
        <w:t>admin 密码：admin</w:t>
      </w:r>
    </w:p>
    <w:p w14:paraId="5C7D20C4" w14:textId="77777777" w:rsidR="00B3165C" w:rsidRPr="00B3165C" w:rsidRDefault="00B3165C" w:rsidP="00836B89">
      <w:pPr>
        <w:widowControl/>
        <w:autoSpaceDE w:val="0"/>
        <w:autoSpaceDN w:val="0"/>
        <w:adjustRightInd w:val="0"/>
        <w:spacing w:line="280" w:lineRule="atLeast"/>
        <w:jc w:val="left"/>
        <w:rPr>
          <w:rFonts w:asciiTheme="minorEastAsia" w:hAnsiTheme="minorEastAsia" w:cs="Times"/>
          <w:color w:val="000000"/>
          <w:kern w:val="0"/>
        </w:rPr>
      </w:pPr>
    </w:p>
    <w:p w14:paraId="475EE0AF" w14:textId="77777777" w:rsidR="00B3165C" w:rsidRPr="00B3165C" w:rsidRDefault="00B3165C" w:rsidP="005C38A0">
      <w:pPr>
        <w:pStyle w:val="a7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firstLineChars="0"/>
        <w:jc w:val="left"/>
        <w:rPr>
          <w:rFonts w:asciiTheme="minorEastAsia" w:hAnsiTheme="minorEastAsia" w:cs="Times"/>
          <w:color w:val="000000"/>
          <w:kern w:val="0"/>
        </w:rPr>
      </w:pPr>
      <w:r w:rsidRPr="00B3165C">
        <w:rPr>
          <w:rFonts w:asciiTheme="minorEastAsia" w:hAnsiTheme="minorEastAsia" w:cs="Times"/>
          <w:color w:val="000000"/>
          <w:kern w:val="0"/>
        </w:rPr>
        <w:t>最好是把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配置成系统服务，随着服务器启动自动启动</w:t>
      </w:r>
      <w:proofErr w:type="spellStart"/>
      <w:r w:rsidRPr="00B3165C">
        <w:rPr>
          <w:rFonts w:asciiTheme="minorEastAsia" w:hAnsiTheme="minorEastAsia" w:cs="Times"/>
          <w:color w:val="000000"/>
          <w:kern w:val="0"/>
        </w:rPr>
        <w:t>ActiveMQ</w:t>
      </w:r>
      <w:proofErr w:type="spellEnd"/>
      <w:r w:rsidRPr="00B3165C">
        <w:rPr>
          <w:rFonts w:asciiTheme="minorEastAsia" w:hAnsiTheme="minorEastAsia" w:cs="Times"/>
          <w:color w:val="000000"/>
          <w:kern w:val="0"/>
        </w:rPr>
        <w:t>，避免繁琐</w:t>
      </w:r>
    </w:p>
    <w:p w14:paraId="560849C3" w14:textId="5090AF5B" w:rsidR="00DB78D3" w:rsidRPr="008732A5" w:rsidRDefault="00DB78D3" w:rsidP="00B316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Theme="minorEastAsia" w:hAnsiTheme="minorEastAsia" w:cs="Courier New"/>
          <w:color w:val="262626"/>
          <w:kern w:val="0"/>
        </w:rPr>
      </w:pPr>
    </w:p>
    <w:sectPr w:rsidR="00DB78D3" w:rsidRPr="008732A5" w:rsidSect="00734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09C5A33"/>
    <w:multiLevelType w:val="hybridMultilevel"/>
    <w:tmpl w:val="2BB405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0"/>
    <w:rsid w:val="000104A1"/>
    <w:rsid w:val="00122345"/>
    <w:rsid w:val="001A4051"/>
    <w:rsid w:val="002C6079"/>
    <w:rsid w:val="00337442"/>
    <w:rsid w:val="003A2D36"/>
    <w:rsid w:val="003B5819"/>
    <w:rsid w:val="003C3EE5"/>
    <w:rsid w:val="003D3EB5"/>
    <w:rsid w:val="003F0D90"/>
    <w:rsid w:val="003F4F2C"/>
    <w:rsid w:val="00455180"/>
    <w:rsid w:val="00480530"/>
    <w:rsid w:val="004E6FB4"/>
    <w:rsid w:val="005168F6"/>
    <w:rsid w:val="00566C8B"/>
    <w:rsid w:val="005C1839"/>
    <w:rsid w:val="005C38A0"/>
    <w:rsid w:val="005F54B1"/>
    <w:rsid w:val="006B31F0"/>
    <w:rsid w:val="0073439A"/>
    <w:rsid w:val="0076567D"/>
    <w:rsid w:val="00830786"/>
    <w:rsid w:val="00836B89"/>
    <w:rsid w:val="00856A14"/>
    <w:rsid w:val="008732A5"/>
    <w:rsid w:val="009514D9"/>
    <w:rsid w:val="00A26186"/>
    <w:rsid w:val="00A728E1"/>
    <w:rsid w:val="00AD3CA5"/>
    <w:rsid w:val="00B3165C"/>
    <w:rsid w:val="00C27261"/>
    <w:rsid w:val="00DB78D3"/>
    <w:rsid w:val="00DC34CA"/>
    <w:rsid w:val="00E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3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3165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65C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3D3E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6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3165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165C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3D3E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56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xiaojianyu315.github.io/blog/software/apache-activemq-5.15.0-bin.tar.gz" TargetMode="External"/><Relationship Id="rId7" Type="http://schemas.openxmlformats.org/officeDocument/2006/relationships/hyperlink" Target="http://127.0.0.1:8161/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641</Characters>
  <Application>Microsoft Macintosh Word</Application>
  <DocSecurity>0</DocSecurity>
  <Lines>5</Lines>
  <Paragraphs>1</Paragraphs>
  <ScaleCrop>false</ScaleCrop>
  <Company>jiufu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xiao</dc:creator>
  <cp:keywords/>
  <dc:description/>
  <cp:lastModifiedBy>jianyu xiao</cp:lastModifiedBy>
  <cp:revision>42</cp:revision>
  <dcterms:created xsi:type="dcterms:W3CDTF">2017-07-24T10:27:00Z</dcterms:created>
  <dcterms:modified xsi:type="dcterms:W3CDTF">2017-07-25T05:31:00Z</dcterms:modified>
</cp:coreProperties>
</file>